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DC92" w14:textId="78D50CCE" w:rsidR="00A9204E" w:rsidRPr="00592EC0" w:rsidRDefault="00592EC0" w:rsidP="00DD0C92">
      <w:pPr>
        <w:pStyle w:val="Title"/>
        <w:jc w:val="center"/>
        <w:rPr>
          <w:lang w:val="pl-PL"/>
        </w:rPr>
      </w:pPr>
      <w:r>
        <w:rPr>
          <w:lang w:val="pl-PL"/>
        </w:rPr>
        <w:t>Warszawskie dni informatyki</w:t>
      </w:r>
    </w:p>
    <w:p w14:paraId="78CC6394" w14:textId="541527AA" w:rsidR="00DD0C92" w:rsidRPr="00592EC0" w:rsidRDefault="00DD0C92" w:rsidP="00DD0C92">
      <w:pPr>
        <w:jc w:val="center"/>
        <w:rPr>
          <w:lang w:val="pl-PL"/>
        </w:rPr>
      </w:pPr>
    </w:p>
    <w:p w14:paraId="62E0A57B" w14:textId="5412DD2A" w:rsidR="00592EC0" w:rsidRDefault="00592EC0" w:rsidP="00DD0C92">
      <w:pPr>
        <w:rPr>
          <w:sz w:val="24"/>
          <w:szCs w:val="24"/>
          <w:lang w:val="pl-PL"/>
        </w:rPr>
      </w:pPr>
      <w:r w:rsidRPr="00592EC0">
        <w:rPr>
          <w:sz w:val="24"/>
          <w:szCs w:val="24"/>
          <w:lang w:val="pl-PL"/>
        </w:rPr>
        <w:t xml:space="preserve">Konferencja jest zorganizowana z różnych </w:t>
      </w:r>
      <w:r>
        <w:rPr>
          <w:sz w:val="24"/>
          <w:szCs w:val="24"/>
          <w:lang w:val="pl-PL"/>
        </w:rPr>
        <w:t>wydarzeń</w:t>
      </w:r>
      <w:r w:rsidRPr="00592EC0">
        <w:rPr>
          <w:sz w:val="24"/>
          <w:szCs w:val="24"/>
          <w:lang w:val="pl-PL"/>
        </w:rPr>
        <w:t>.</w:t>
      </w:r>
    </w:p>
    <w:p w14:paraId="4DFF3D54" w14:textId="72BB80E7" w:rsidR="00592EC0" w:rsidRDefault="00592EC0" w:rsidP="00DD0C9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 pozwala osobom odwiedzających stronę na utworzenie konta i udział w wybranych wydarzeniach.</w:t>
      </w:r>
    </w:p>
    <w:p w14:paraId="1E4D064C" w14:textId="0BF74623" w:rsidR="007810B3" w:rsidRDefault="007810B3" w:rsidP="00DD0C92">
      <w:pPr>
        <w:rPr>
          <w:sz w:val="24"/>
          <w:szCs w:val="24"/>
          <w:lang w:val="pl-PL"/>
        </w:rPr>
      </w:pPr>
    </w:p>
    <w:p w14:paraId="284A6CDB" w14:textId="5CDFF123" w:rsidR="007810B3" w:rsidRDefault="007810B3" w:rsidP="00DD0C9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 składa się z:</w:t>
      </w:r>
    </w:p>
    <w:p w14:paraId="1632A362" w14:textId="54B44D90" w:rsidR="007810B3" w:rsidRPr="007810B3" w:rsidRDefault="007810B3" w:rsidP="00DD0C92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Użytkowników</w:t>
      </w:r>
    </w:p>
    <w:p w14:paraId="55755E92" w14:textId="0C3CE5F4" w:rsidR="007810B3" w:rsidRDefault="007810B3" w:rsidP="007810B3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Wydarzeń</w:t>
      </w:r>
    </w:p>
    <w:p w14:paraId="1627AFA0" w14:textId="226421DD" w:rsidR="007810B3" w:rsidRPr="007810B3" w:rsidRDefault="007810B3" w:rsidP="007810B3">
      <w:pPr>
        <w:pStyle w:val="ListParagraph"/>
        <w:numPr>
          <w:ilvl w:val="0"/>
          <w:numId w:val="2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Opinii</w:t>
      </w:r>
    </w:p>
    <w:p w14:paraId="49FAEFBD" w14:textId="3ACBFA08" w:rsidR="00592EC0" w:rsidRDefault="00592EC0" w:rsidP="00DD0C92">
      <w:pPr>
        <w:rPr>
          <w:sz w:val="24"/>
          <w:szCs w:val="24"/>
          <w:lang w:val="pl-PL"/>
        </w:rPr>
      </w:pPr>
    </w:p>
    <w:p w14:paraId="3E43CC9D" w14:textId="7EB63A98" w:rsidR="00592EC0" w:rsidRDefault="00592EC0" w:rsidP="00DD0C9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Użytkownicy klasyfikowani są jako:</w:t>
      </w:r>
    </w:p>
    <w:p w14:paraId="069F092B" w14:textId="01BC07E9" w:rsidR="00592EC0" w:rsidRDefault="00592EC0" w:rsidP="001B7BF6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- Może zarządzać osobami,dodawać autorów.</w:t>
      </w:r>
    </w:p>
    <w:p w14:paraId="79CA50D3" w14:textId="62BB9DEE" w:rsidR="00592EC0" w:rsidRDefault="00592EC0" w:rsidP="001B7BF6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Autor -  Może dodawać,usuwać lub zmieniać swoje wydarzenia</w:t>
      </w:r>
      <w:r w:rsidR="001B7BF6">
        <w:rPr>
          <w:sz w:val="24"/>
          <w:szCs w:val="24"/>
          <w:lang w:val="pl-PL"/>
        </w:rPr>
        <w:t>ch. Może równierz przeglądać opinie gości na temat jego wydarzeń.</w:t>
      </w:r>
      <w:bookmarkStart w:id="0" w:name="_GoBack"/>
      <w:bookmarkEnd w:id="0"/>
    </w:p>
    <w:p w14:paraId="2FF2C292" w14:textId="254F05B1" w:rsidR="00592EC0" w:rsidRDefault="00592EC0" w:rsidP="001B7BF6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Gość –  Osoba zalogowana. Może brać udział i dodawać </w:t>
      </w:r>
      <w:r w:rsidR="007810B3">
        <w:rPr>
          <w:sz w:val="24"/>
          <w:szCs w:val="24"/>
          <w:lang w:val="pl-PL"/>
        </w:rPr>
        <w:t>opinie</w:t>
      </w:r>
      <w:r>
        <w:rPr>
          <w:sz w:val="24"/>
          <w:szCs w:val="24"/>
          <w:lang w:val="pl-PL"/>
        </w:rPr>
        <w:t xml:space="preserve"> w wybranych wydarzeniach.</w:t>
      </w:r>
      <w:r w:rsidR="001B7BF6">
        <w:rPr>
          <w:sz w:val="24"/>
          <w:szCs w:val="24"/>
          <w:lang w:val="pl-PL"/>
        </w:rPr>
        <w:t xml:space="preserve"> Ma równierz swój panel w którym może zmienić swoje dane i zarządzać wydarzeniami w których bierze udział.</w:t>
      </w:r>
    </w:p>
    <w:p w14:paraId="04E07086" w14:textId="241061D5" w:rsidR="00592EC0" w:rsidRDefault="00592EC0" w:rsidP="001B7BF6">
      <w:pPr>
        <w:pStyle w:val="ListParagraph"/>
        <w:numPr>
          <w:ilvl w:val="0"/>
          <w:numId w:val="24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Anonim – Osoba bez konta. Może przeglądać stronę z wydarzeniem.</w:t>
      </w:r>
    </w:p>
    <w:p w14:paraId="2385FE06" w14:textId="3120265E" w:rsidR="007810B3" w:rsidRDefault="007810B3" w:rsidP="007810B3">
      <w:pPr>
        <w:rPr>
          <w:sz w:val="24"/>
          <w:szCs w:val="24"/>
          <w:lang w:val="pl-PL"/>
        </w:rPr>
      </w:pPr>
    </w:p>
    <w:p w14:paraId="396CC3D5" w14:textId="6C329AD2" w:rsidR="007810B3" w:rsidRDefault="007810B3" w:rsidP="007810B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Wydarzenie ma swojego jednego autora i swój własny koszt. Wydarzeniami zarządzają autorzy. Jeden gość może brać udział w wielu wydarzeniach. Jedno wydarzenie może mieć wiele opinii.</w:t>
      </w:r>
    </w:p>
    <w:p w14:paraId="16F6A100" w14:textId="0E8B3A25" w:rsidR="007810B3" w:rsidRDefault="007810B3" w:rsidP="007810B3">
      <w:pPr>
        <w:rPr>
          <w:sz w:val="24"/>
          <w:szCs w:val="24"/>
          <w:lang w:val="pl-PL"/>
        </w:rPr>
      </w:pPr>
    </w:p>
    <w:p w14:paraId="0E425950" w14:textId="5E915B56" w:rsidR="007810B3" w:rsidRPr="007810B3" w:rsidRDefault="007810B3" w:rsidP="007810B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Opinie są pisane przez Gości. Dotyczą wybranego wydarzenia. Jeden gość może napisać wiele opinii</w:t>
      </w:r>
      <w:r w:rsidR="001B7BF6">
        <w:rPr>
          <w:sz w:val="24"/>
          <w:szCs w:val="24"/>
          <w:lang w:val="pl-PL"/>
        </w:rPr>
        <w:t>.</w:t>
      </w:r>
    </w:p>
    <w:sectPr w:rsidR="007810B3" w:rsidRPr="0078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1E37BB"/>
    <w:multiLevelType w:val="hybridMultilevel"/>
    <w:tmpl w:val="64D83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97EFF"/>
    <w:multiLevelType w:val="hybridMultilevel"/>
    <w:tmpl w:val="A8927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2"/>
    <w:rsid w:val="001B7BF6"/>
    <w:rsid w:val="00592EC0"/>
    <w:rsid w:val="00645252"/>
    <w:rsid w:val="006D3D74"/>
    <w:rsid w:val="007810B3"/>
    <w:rsid w:val="0083569A"/>
    <w:rsid w:val="00A9204E"/>
    <w:rsid w:val="00C0537A"/>
    <w:rsid w:val="00D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6DB6"/>
  <w15:chartTrackingRefBased/>
  <w15:docId w15:val="{06F5552A-4210-4292-8E13-86F4DCA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9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o&#322;ajKapturowsk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E7D43F-07D6-4F1A-9E93-19430DF5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175</TotalTime>
  <Pages>1</Pages>
  <Words>141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Kapturowski</dc:creator>
  <cp:keywords/>
  <dc:description/>
  <cp:lastModifiedBy>Mikołaj Kapturowski</cp:lastModifiedBy>
  <cp:revision>1</cp:revision>
  <dcterms:created xsi:type="dcterms:W3CDTF">2018-12-10T14:46:00Z</dcterms:created>
  <dcterms:modified xsi:type="dcterms:W3CDTF">2018-12-10T17:41:00Z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